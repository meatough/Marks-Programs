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AF" w:rsidRPr="00825BAF" w:rsidRDefault="00825BAF" w:rsidP="00825BAF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 w:rsidRPr="00825BAF">
        <w:rPr>
          <w:rFonts w:ascii="Times New Roman" w:hAnsi="Times New Roman" w:cs="Times New Roman"/>
          <w:b/>
          <w:bCs/>
          <w:sz w:val="36"/>
          <w:szCs w:val="36"/>
        </w:rPr>
        <w:t xml:space="preserve">Assignment 7 </w:t>
      </w:r>
    </w:p>
    <w:p w:rsidR="00825BAF" w:rsidRPr="00825BAF" w:rsidRDefault="00825BAF" w:rsidP="00825BAF">
      <w:pPr>
        <w:keepNext/>
        <w:autoSpaceDE w:val="0"/>
        <w:autoSpaceDN w:val="0"/>
        <w:adjustRightInd w:val="0"/>
        <w:spacing w:before="100" w:after="100" w:line="240" w:lineRule="auto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825BAF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Write a program that determines whether a string is a palindrome.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NOTE: A palindrome is a string that is the same when read forward and backward, ex. "</w:t>
      </w:r>
      <w:proofErr w:type="spellStart"/>
      <w:r w:rsidRPr="00825BAF">
        <w:rPr>
          <w:rFonts w:ascii="Times New Roman" w:hAnsi="Times New Roman" w:cs="Times New Roman"/>
          <w:sz w:val="24"/>
          <w:szCs w:val="24"/>
        </w:rPr>
        <w:t>zerorez</w:t>
      </w:r>
      <w:proofErr w:type="spellEnd"/>
      <w:r w:rsidRPr="00825BAF">
        <w:rPr>
          <w:rFonts w:ascii="Times New Roman" w:hAnsi="Times New Roman" w:cs="Times New Roman"/>
          <w:sz w:val="24"/>
          <w:szCs w:val="24"/>
        </w:rPr>
        <w:t>", "Madam I'm Adam".</w:t>
      </w:r>
    </w:p>
    <w:p w:rsidR="00825BAF" w:rsidRPr="00825BAF" w:rsidRDefault="00825BAF" w:rsidP="00825BAF">
      <w:pPr>
        <w:keepNext/>
        <w:autoSpaceDE w:val="0"/>
        <w:autoSpaceDN w:val="0"/>
        <w:adjustRightInd w:val="0"/>
        <w:spacing w:before="100" w:after="100" w:line="240" w:lineRule="auto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825BAF">
        <w:rPr>
          <w:rFonts w:ascii="Times New Roman" w:hAnsi="Times New Roman" w:cs="Times New Roman"/>
          <w:b/>
          <w:bCs/>
          <w:sz w:val="24"/>
          <w:szCs w:val="24"/>
        </w:rPr>
        <w:t>Specification</w:t>
      </w:r>
    </w:p>
    <w:p w:rsidR="00825BAF" w:rsidRPr="00825BAF" w:rsidRDefault="00825BAF" w:rsidP="00825BAF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 xml:space="preserve">Get a string from the user and pass it to a method that does the following: 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25BAF">
        <w:rPr>
          <w:rFonts w:ascii="Times New Roman" w:hAnsi="Times New Roman" w:cs="Times New Roman"/>
          <w:sz w:val="24"/>
          <w:szCs w:val="24"/>
        </w:rPr>
        <w:t>Skips whitespace characters and punctuation.</w:t>
      </w:r>
      <w:proofErr w:type="gramEnd"/>
      <w:r w:rsidRPr="00825B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25BAF">
        <w:rPr>
          <w:rFonts w:ascii="Times New Roman" w:hAnsi="Times New Roman" w:cs="Times New Roman"/>
          <w:sz w:val="24"/>
          <w:szCs w:val="24"/>
        </w:rPr>
        <w:t>Ignores differences in case.</w:t>
      </w:r>
      <w:proofErr w:type="gramEnd"/>
      <w:r w:rsidRPr="00825B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25BAF">
        <w:rPr>
          <w:rFonts w:ascii="Times New Roman" w:hAnsi="Times New Roman" w:cs="Times New Roman"/>
          <w:sz w:val="24"/>
          <w:szCs w:val="24"/>
        </w:rPr>
        <w:t>Stores each character of the string in both a stack and a queue.</w:t>
      </w:r>
      <w:proofErr w:type="gramEnd"/>
      <w:r w:rsidRPr="00825B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Determines if the string is a palindrome and outputs an appropriate message.</w:t>
      </w:r>
    </w:p>
    <w:p w:rsidR="00825BAF" w:rsidRPr="00825BAF" w:rsidRDefault="00825BAF" w:rsidP="00825BAF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Ask the user to input another string or to quit.</w:t>
      </w:r>
    </w:p>
    <w:p w:rsidR="00825BAF" w:rsidRPr="00825BAF" w:rsidRDefault="00825BAF" w:rsidP="00825BAF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 xml:space="preserve">Develop a </w:t>
      </w:r>
      <w:proofErr w:type="spellStart"/>
      <w:r w:rsidRPr="00825BAF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25BAF">
        <w:rPr>
          <w:rFonts w:ascii="Times New Roman" w:hAnsi="Times New Roman" w:cs="Times New Roman"/>
          <w:sz w:val="24"/>
          <w:szCs w:val="24"/>
        </w:rPr>
        <w:t xml:space="preserve"> test case to verify the method works properly.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HINT: Since a stack and a queue will store the characters in opposite order, you can easily determine if the string is a palindrome.</w:t>
      </w:r>
      <w:r w:rsidR="00AA5389">
        <w:rPr>
          <w:rFonts w:ascii="Times New Roman" w:hAnsi="Times New Roman" w:cs="Times New Roman"/>
          <w:sz w:val="24"/>
          <w:szCs w:val="24"/>
        </w:rPr>
        <w:tab/>
      </w:r>
      <w:r w:rsidR="00AA5389" w:rsidRPr="002E373D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AA5389" w:rsidRPr="002E373D">
        <w:rPr>
          <w:rFonts w:ascii="Times New Roman" w:hAnsi="Times New Roman" w:cs="Times New Roman"/>
          <w:b/>
          <w:sz w:val="24"/>
          <w:szCs w:val="24"/>
        </w:rPr>
        <w:t>stack</w:t>
      </w:r>
      <w:proofErr w:type="gramEnd"/>
      <w:r w:rsidR="00AA5389" w:rsidRPr="002E373D">
        <w:rPr>
          <w:rFonts w:ascii="Times New Roman" w:hAnsi="Times New Roman" w:cs="Times New Roman"/>
          <w:b/>
          <w:sz w:val="24"/>
          <w:szCs w:val="24"/>
        </w:rPr>
        <w:t xml:space="preserve"> is LIFO, and queue is FIFO)</w:t>
      </w:r>
    </w:p>
    <w:p w:rsidR="00825BAF" w:rsidRPr="00825BAF" w:rsidRDefault="00825BAF" w:rsidP="00825BAF">
      <w:pPr>
        <w:keepNext/>
        <w:autoSpaceDE w:val="0"/>
        <w:autoSpaceDN w:val="0"/>
        <w:adjustRightInd w:val="0"/>
        <w:spacing w:before="100" w:after="100" w:line="240" w:lineRule="auto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825BAF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:rsidR="00825BAF" w:rsidRPr="00825BAF" w:rsidRDefault="00825BAF" w:rsidP="00825BAF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 xml:space="preserve">Grading 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 xml:space="preserve">0 points if your program does not compile. 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 xml:space="preserve">+5 for comments, indentation and placement of {} per </w:t>
      </w:r>
      <w:hyperlink r:id="rId6" w:history="1">
        <w:r w:rsidRPr="00825BA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Style Guide</w:t>
        </w:r>
      </w:hyperlink>
      <w:r w:rsidRPr="00825B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+5 for each specification met.</w:t>
      </w:r>
    </w:p>
    <w:p w:rsidR="00825BAF" w:rsidRPr="00825BAF" w:rsidRDefault="00825BAF" w:rsidP="00825BAF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 xml:space="preserve">Submission: An executable </w:t>
      </w:r>
      <w:r w:rsidRPr="00825BAF">
        <w:rPr>
          <w:rFonts w:ascii="Courier New" w:hAnsi="Courier New" w:cs="Courier New"/>
          <w:sz w:val="20"/>
        </w:rPr>
        <w:t>JAR</w:t>
      </w:r>
      <w:r w:rsidRPr="00825BAF">
        <w:rPr>
          <w:rFonts w:ascii="Times New Roman" w:hAnsi="Times New Roman" w:cs="Times New Roman"/>
          <w:sz w:val="24"/>
          <w:szCs w:val="24"/>
        </w:rPr>
        <w:t xml:space="preserve"> file that also contains your </w:t>
      </w:r>
      <w:r w:rsidRPr="00825BAF">
        <w:rPr>
          <w:rFonts w:ascii="Courier New" w:hAnsi="Courier New" w:cs="Courier New"/>
          <w:sz w:val="20"/>
        </w:rPr>
        <w:t>.java</w:t>
      </w:r>
      <w:r w:rsidRPr="00825BAF">
        <w:rPr>
          <w:rFonts w:ascii="Times New Roman" w:hAnsi="Times New Roman" w:cs="Times New Roman"/>
          <w:sz w:val="24"/>
          <w:szCs w:val="24"/>
        </w:rPr>
        <w:t xml:space="preserve"> source code files.</w:t>
      </w:r>
    </w:p>
    <w:p w:rsidR="00825BAF" w:rsidRPr="00825BAF" w:rsidRDefault="00825BAF" w:rsidP="00825BAF">
      <w:pPr>
        <w:keepNext/>
        <w:autoSpaceDE w:val="0"/>
        <w:autoSpaceDN w:val="0"/>
        <w:adjustRightInd w:val="0"/>
        <w:spacing w:before="100" w:after="100" w:line="240" w:lineRule="auto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825BAF">
        <w:rPr>
          <w:rFonts w:ascii="Times New Roman" w:hAnsi="Times New Roman" w:cs="Times New Roman"/>
          <w:b/>
          <w:bCs/>
          <w:sz w:val="24"/>
          <w:szCs w:val="24"/>
        </w:rPr>
        <w:t>Extra Credit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 xml:space="preserve">For 10 points extra credit, create a GUI that meets the following criteria </w:t>
      </w:r>
    </w:p>
    <w:p w:rsidR="00825BAF" w:rsidRPr="00825BAF" w:rsidRDefault="00825BAF" w:rsidP="00825BAF">
      <w:pPr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 xml:space="preserve">A menu bar with File and About menus 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 xml:space="preserve">File | Exit [exits the application] </w:t>
      </w:r>
    </w:p>
    <w:p w:rsidR="00825BAF" w:rsidRPr="00825BAF" w:rsidRDefault="00825BAF" w:rsidP="00825BAF">
      <w:pPr>
        <w:autoSpaceDE w:val="0"/>
        <w:autoSpaceDN w:val="0"/>
        <w:adjustRightInd w:val="0"/>
        <w:spacing w:before="100" w:after="100" w:line="240" w:lineRule="auto"/>
        <w:ind w:left="1440" w:hanging="360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About | CS2420 [displays a dialog with an SLCC logo, assignment information, your name]</w:t>
      </w:r>
    </w:p>
    <w:p w:rsidR="00825BAF" w:rsidRPr="00825BAF" w:rsidRDefault="00825BAF" w:rsidP="00825BAF">
      <w:pPr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A text field to enter the palindrome string</w:t>
      </w:r>
    </w:p>
    <w:p w:rsidR="00825BAF" w:rsidRPr="00825BAF" w:rsidRDefault="00825BAF" w:rsidP="00825BAF">
      <w:pPr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A disabled text field to display an "is/is not palindrome" message</w:t>
      </w:r>
    </w:p>
    <w:p w:rsidR="00825BAF" w:rsidRPr="00825BAF" w:rsidRDefault="00825BAF" w:rsidP="00825BAF">
      <w:pPr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spacing w:before="100" w:after="10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25BAF">
        <w:rPr>
          <w:rFonts w:ascii="Times New Roman" w:hAnsi="Times New Roman" w:cs="Times New Roman"/>
          <w:sz w:val="24"/>
          <w:szCs w:val="24"/>
        </w:rPr>
        <w:t>Any other controls to make the interface appealing and easy to use</w:t>
      </w:r>
    </w:p>
    <w:p w:rsidR="0046523F" w:rsidRDefault="0046523F" w:rsidP="00825BAF"/>
    <w:p w:rsidR="009200E5" w:rsidRDefault="009200E5" w:rsidP="00825BAF"/>
    <w:p w:rsidR="009200E5" w:rsidRDefault="009200E5" w:rsidP="00825BAF"/>
    <w:p w:rsidR="009200E5" w:rsidRPr="009200E5" w:rsidRDefault="009200E5" w:rsidP="009200E5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proofErr w:type="spellStart"/>
      <w:r w:rsidRPr="009200E5">
        <w:rPr>
          <w:rFonts w:ascii="Arial" w:eastAsia="Times New Roman" w:hAnsi="Arial" w:cs="Arial"/>
          <w:color w:val="444444"/>
          <w:sz w:val="36"/>
          <w:szCs w:val="36"/>
          <w:lang w:val="en"/>
        </w:rPr>
        <w:lastRenderedPageBreak/>
        <w:t>Proj</w:t>
      </w:r>
      <w:proofErr w:type="spellEnd"/>
      <w:r w:rsidRPr="009200E5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7 - Palindrome </w:t>
      </w:r>
    </w:p>
    <w:p w:rsidR="009200E5" w:rsidRPr="009200E5" w:rsidRDefault="009200E5" w:rsidP="009200E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Grades for this assignment come from the quiz: false</w:t>
      </w:r>
      <w:r w:rsidRPr="009200E5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7" w:history="1">
        <w:r w:rsidRPr="009200E5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quiz</w:t>
        </w:r>
      </w:hyperlink>
      <w:hyperlink r:id="rId8" w:history="1">
        <w:r w:rsidRPr="009200E5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9200E5" w:rsidRPr="009200E5" w:rsidRDefault="009200E5" w:rsidP="009200E5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This assignment is linked to the discussion, false. Grading will be based on posts in the topic.</w:t>
      </w:r>
      <w:r w:rsidRPr="009200E5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9" w:history="1">
        <w:r w:rsidRPr="009200E5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discussion</w:t>
        </w:r>
      </w:hyperlink>
      <w:hyperlink r:id="rId10" w:history="1">
        <w:r w:rsidRPr="009200E5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9200E5" w:rsidRPr="009200E5" w:rsidRDefault="009200E5" w:rsidP="009200E5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val="en"/>
        </w:rPr>
      </w:pPr>
      <w:r w:rsidRPr="009200E5">
        <w:rPr>
          <w:rFonts w:ascii="Arial" w:eastAsia="Times New Roman" w:hAnsi="Arial" w:cs="Arial"/>
          <w:color w:val="444444"/>
          <w:sz w:val="24"/>
          <w:szCs w:val="24"/>
          <w:lang w:val="en"/>
        </w:rPr>
        <w:t>Problem</w:t>
      </w:r>
    </w:p>
    <w:p w:rsidR="009200E5" w:rsidRPr="009200E5" w:rsidRDefault="009200E5" w:rsidP="009200E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Working in pairs, write a program that determines whether a string is a palindrome.</w:t>
      </w:r>
    </w:p>
    <w:p w:rsidR="009200E5" w:rsidRPr="009200E5" w:rsidRDefault="009200E5" w:rsidP="009200E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NOTE: A palindrome is a string that is the same when read forward and backward, ex. "</w:t>
      </w:r>
      <w:proofErr w:type="spellStart"/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zerorez</w:t>
      </w:r>
      <w:proofErr w:type="spellEnd"/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", "Madam I'm Adam".</w:t>
      </w:r>
    </w:p>
    <w:p w:rsidR="009200E5" w:rsidRPr="009200E5" w:rsidRDefault="009200E5" w:rsidP="009200E5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val="en"/>
        </w:rPr>
      </w:pPr>
      <w:r w:rsidRPr="009200E5">
        <w:rPr>
          <w:rFonts w:ascii="Arial" w:eastAsia="Times New Roman" w:hAnsi="Arial" w:cs="Arial"/>
          <w:color w:val="444444"/>
          <w:sz w:val="24"/>
          <w:szCs w:val="24"/>
          <w:lang w:val="en"/>
        </w:rPr>
        <w:t>Specification</w:t>
      </w:r>
    </w:p>
    <w:p w:rsidR="009200E5" w:rsidRPr="009200E5" w:rsidRDefault="009200E5" w:rsidP="009200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Use Gray's Stack and Queue data structures.</w:t>
      </w:r>
      <w:r w:rsidR="008F63B3">
        <w:rPr>
          <w:rFonts w:ascii="Arial" w:eastAsia="Times New Roman" w:hAnsi="Arial" w:cs="Arial"/>
          <w:color w:val="333333"/>
          <w:sz w:val="20"/>
          <w:szCs w:val="20"/>
          <w:lang w:val="en"/>
        </w:rPr>
        <w:tab/>
      </w:r>
      <w:r w:rsidR="008F63B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Yes</w:t>
      </w:r>
    </w:p>
    <w:p w:rsidR="009200E5" w:rsidRPr="009200E5" w:rsidRDefault="009200E5" w:rsidP="009200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Write an application to do the following:</w:t>
      </w:r>
    </w:p>
    <w:p w:rsidR="009200E5" w:rsidRPr="009200E5" w:rsidRDefault="009200E5" w:rsidP="009200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Get an input string from the user</w:t>
      </w:r>
      <w:r w:rsidR="008F63B3">
        <w:rPr>
          <w:rFonts w:ascii="Arial" w:eastAsia="Times New Roman" w:hAnsi="Arial" w:cs="Arial"/>
          <w:color w:val="333333"/>
          <w:sz w:val="20"/>
          <w:szCs w:val="20"/>
          <w:lang w:val="en"/>
        </w:rPr>
        <w:tab/>
      </w:r>
      <w:r w:rsidR="008F63B3">
        <w:rPr>
          <w:rFonts w:ascii="Arial" w:eastAsia="Times New Roman" w:hAnsi="Arial" w:cs="Arial"/>
          <w:color w:val="333333"/>
          <w:sz w:val="20"/>
          <w:szCs w:val="20"/>
          <w:lang w:val="en"/>
        </w:rPr>
        <w:tab/>
      </w:r>
      <w:r w:rsidR="008F63B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yes</w:t>
      </w: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9200E5" w:rsidRPr="009200E5" w:rsidRDefault="009200E5" w:rsidP="009200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Skipping white space characters and punctuation, </w:t>
      </w:r>
      <w:r w:rsidRPr="009200E5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 xml:space="preserve">and ignoring differences in case, determine if the input string is a palindrome using the </w:t>
      </w:r>
      <w:proofErr w:type="spellStart"/>
      <w:r w:rsidRPr="009200E5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MyStack</w:t>
      </w:r>
      <w:proofErr w:type="spellEnd"/>
      <w:r w:rsidRPr="009200E5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 xml:space="preserve"> and </w:t>
      </w:r>
      <w:proofErr w:type="spellStart"/>
      <w:r w:rsidRPr="009200E5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MyQueue</w:t>
      </w:r>
      <w:proofErr w:type="spellEnd"/>
      <w:r w:rsidRPr="009200E5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 xml:space="preserve"> classes.</w:t>
      </w:r>
    </w:p>
    <w:p w:rsidR="009200E5" w:rsidRPr="009200E5" w:rsidRDefault="009200E5" w:rsidP="009200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Allow for multiple iterations.</w:t>
      </w:r>
    </w:p>
    <w:p w:rsidR="009200E5" w:rsidRPr="009200E5" w:rsidRDefault="009200E5" w:rsidP="009200E5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val="en"/>
        </w:rPr>
      </w:pPr>
      <w:r w:rsidRPr="009200E5">
        <w:rPr>
          <w:rFonts w:ascii="Arial" w:eastAsia="Times New Roman" w:hAnsi="Arial" w:cs="Arial"/>
          <w:color w:val="444444"/>
          <w:sz w:val="24"/>
          <w:szCs w:val="24"/>
          <w:lang w:val="en"/>
        </w:rPr>
        <w:t>Admin</w:t>
      </w:r>
      <w:bookmarkStart w:id="0" w:name="_GoBack"/>
      <w:bookmarkEnd w:id="0"/>
    </w:p>
    <w:p w:rsidR="009200E5" w:rsidRPr="009200E5" w:rsidRDefault="009200E5" w:rsidP="009200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Grading</w:t>
      </w:r>
    </w:p>
    <w:p w:rsidR="009200E5" w:rsidRPr="009200E5" w:rsidRDefault="009200E5" w:rsidP="009200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0 points if your program does not compile.</w:t>
      </w:r>
    </w:p>
    <w:p w:rsidR="009200E5" w:rsidRPr="009200E5" w:rsidRDefault="009200E5" w:rsidP="009200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11" w:tgtFrame="_blank" w:history="1">
        <w:r w:rsidRPr="009200E5">
          <w:rPr>
            <w:rFonts w:ascii="Arial" w:eastAsia="Times New Roman" w:hAnsi="Arial" w:cs="Arial"/>
            <w:color w:val="396EB2"/>
            <w:sz w:val="20"/>
            <w:szCs w:val="20"/>
            <w:lang w:val="en"/>
          </w:rPr>
          <w:t>Style Guide</w:t>
        </w:r>
      </w:hyperlink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9200E5" w:rsidRPr="009200E5" w:rsidRDefault="009200E5" w:rsidP="009200E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+5 for each specification met.</w:t>
      </w:r>
    </w:p>
    <w:p w:rsidR="009200E5" w:rsidRPr="009200E5" w:rsidRDefault="009200E5" w:rsidP="009200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Submission:</w:t>
      </w:r>
    </w:p>
    <w:p w:rsidR="009200E5" w:rsidRPr="009200E5" w:rsidRDefault="009200E5" w:rsidP="009200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Complete as much of the project as you can in class and submit at the end of class.</w:t>
      </w:r>
    </w:p>
    <w:p w:rsidR="009200E5" w:rsidRPr="009200E5" w:rsidRDefault="009200E5" w:rsidP="009200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Make sure the </w:t>
      </w:r>
      <w:proofErr w:type="gramStart"/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names of both students appears</w:t>
      </w:r>
      <w:proofErr w:type="gramEnd"/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in the header comment.</w:t>
      </w:r>
    </w:p>
    <w:p w:rsidR="009200E5" w:rsidRPr="009200E5" w:rsidRDefault="009200E5" w:rsidP="009200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Attach an executable </w:t>
      </w:r>
      <w:r w:rsidRPr="009200E5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JAR</w:t>
      </w: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file that also contains your </w:t>
      </w:r>
      <w:r w:rsidRPr="009200E5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 xml:space="preserve">.java </w:t>
      </w:r>
      <w:r w:rsidRPr="009200E5">
        <w:rPr>
          <w:rFonts w:ascii="Arial" w:eastAsia="Times New Roman" w:hAnsi="Arial" w:cs="Arial"/>
          <w:color w:val="333333"/>
          <w:sz w:val="20"/>
          <w:szCs w:val="20"/>
          <w:lang w:val="en"/>
        </w:rPr>
        <w:t>source code files (one student only).</w:t>
      </w:r>
    </w:p>
    <w:p w:rsidR="009200E5" w:rsidRPr="00825BAF" w:rsidRDefault="009200E5" w:rsidP="00825BAF"/>
    <w:sectPr w:rsidR="009200E5" w:rsidRPr="00825BAF" w:rsidSect="00F33390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17002255"/>
    <w:multiLevelType w:val="multilevel"/>
    <w:tmpl w:val="B56A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B208E"/>
    <w:multiLevelType w:val="multilevel"/>
    <w:tmpl w:val="5752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475ED9"/>
    <w:multiLevelType w:val="multilevel"/>
    <w:tmpl w:val="0E58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2695"/>
    <w:rsid w:val="00050CB6"/>
    <w:rsid w:val="002E373D"/>
    <w:rsid w:val="00375AD4"/>
    <w:rsid w:val="00392695"/>
    <w:rsid w:val="0046523F"/>
    <w:rsid w:val="008214F1"/>
    <w:rsid w:val="00825BAF"/>
    <w:rsid w:val="00853B09"/>
    <w:rsid w:val="008B4E44"/>
    <w:rsid w:val="008F63B3"/>
    <w:rsid w:val="009200E5"/>
    <w:rsid w:val="00A465EB"/>
    <w:rsid w:val="00AA5389"/>
    <w:rsid w:val="00D7113B"/>
    <w:rsid w:val="00DD3C40"/>
    <w:rsid w:val="00DE4E11"/>
    <w:rsid w:val="00E9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uiPriority w:val="99"/>
    <w:rsid w:val="00392695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H4">
    <w:name w:val="H4"/>
    <w:basedOn w:val="Normal"/>
    <w:next w:val="Normal"/>
    <w:uiPriority w:val="99"/>
    <w:rsid w:val="00392695"/>
    <w:pPr>
      <w:keepNext/>
      <w:autoSpaceDE w:val="0"/>
      <w:autoSpaceDN w:val="0"/>
      <w:adjustRightInd w:val="0"/>
      <w:spacing w:before="100" w:after="100" w:line="24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CODE">
    <w:name w:val="CODE"/>
    <w:uiPriority w:val="99"/>
    <w:rsid w:val="00392695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3926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5147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9556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3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6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8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64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3221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20231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7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7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29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0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178027/quizzes/%7B%7B%20quiz_id%20%7D%7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178027/quizzes/%7B%7B%20quiz_id%20%7D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slcc.edu/style-guide.shtml" TargetMode="External"/><Relationship Id="rId11" Type="http://schemas.openxmlformats.org/officeDocument/2006/relationships/hyperlink" Target="http://www.cs.slcc.edu/style-guide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lcc.instructure.com/courses/178027/discussion_topics/%7B%7B%20discussion_topic_id%20%7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178027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Community College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Eatough</dc:creator>
  <cp:lastModifiedBy>Eatough</cp:lastModifiedBy>
  <cp:revision>14</cp:revision>
  <dcterms:created xsi:type="dcterms:W3CDTF">2013-02-25T18:21:00Z</dcterms:created>
  <dcterms:modified xsi:type="dcterms:W3CDTF">2013-03-06T18:48:00Z</dcterms:modified>
</cp:coreProperties>
</file>
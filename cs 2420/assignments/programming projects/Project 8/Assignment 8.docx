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77" w:rsidRPr="008E1A77" w:rsidRDefault="008E1A77" w:rsidP="008E1A77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proofErr w:type="spellStart"/>
      <w:r w:rsidRPr="008E1A77">
        <w:rPr>
          <w:rFonts w:ascii="Arial" w:eastAsia="Times New Roman" w:hAnsi="Arial" w:cs="Arial"/>
          <w:color w:val="444444"/>
          <w:sz w:val="36"/>
          <w:szCs w:val="36"/>
          <w:lang w:val="en"/>
        </w:rPr>
        <w:t>Proj</w:t>
      </w:r>
      <w:proofErr w:type="spellEnd"/>
      <w:r w:rsidRPr="008E1A77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 8 - Recursion </w:t>
      </w:r>
    </w:p>
    <w:p w:rsidR="008E1A77" w:rsidRPr="008E1A77" w:rsidRDefault="008E1A77" w:rsidP="008E1A77">
      <w:pPr>
        <w:numPr>
          <w:ilvl w:val="0"/>
          <w:numId w:val="6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n"/>
        </w:rPr>
      </w:pPr>
      <w:proofErr w:type="spellStart"/>
      <w:r w:rsidRPr="008E1A77">
        <w:rPr>
          <w:rFonts w:ascii="Arial" w:eastAsia="Times New Roman" w:hAnsi="Arial" w:cs="Arial"/>
          <w:b/>
          <w:bCs/>
          <w:color w:val="333333"/>
          <w:lang w:val="en"/>
        </w:rPr>
        <w:t>Due</w:t>
      </w:r>
      <w:r w:rsidRPr="008E1A77">
        <w:rPr>
          <w:rFonts w:ascii="Arial" w:eastAsia="Times New Roman" w:hAnsi="Arial" w:cs="Arial"/>
          <w:color w:val="333333"/>
          <w:lang w:val="en"/>
        </w:rPr>
        <w:t>Mar</w:t>
      </w:r>
      <w:proofErr w:type="spellEnd"/>
      <w:r w:rsidRPr="008E1A77">
        <w:rPr>
          <w:rFonts w:ascii="Arial" w:eastAsia="Times New Roman" w:hAnsi="Arial" w:cs="Arial"/>
          <w:color w:val="333333"/>
          <w:lang w:val="en"/>
        </w:rPr>
        <w:t xml:space="preserve"> 25 by 11:59pm</w:t>
      </w:r>
    </w:p>
    <w:p w:rsidR="008E1A77" w:rsidRPr="008E1A77" w:rsidRDefault="008E1A77" w:rsidP="008E1A77">
      <w:pPr>
        <w:numPr>
          <w:ilvl w:val="0"/>
          <w:numId w:val="6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n"/>
        </w:rPr>
      </w:pPr>
      <w:r w:rsidRPr="008E1A77">
        <w:rPr>
          <w:rFonts w:ascii="Arial" w:eastAsia="Times New Roman" w:hAnsi="Arial" w:cs="Arial"/>
          <w:b/>
          <w:bCs/>
          <w:color w:val="333333"/>
          <w:lang w:val="en"/>
        </w:rPr>
        <w:t>Points</w:t>
      </w:r>
      <w:r w:rsidRPr="008E1A77">
        <w:rPr>
          <w:rFonts w:ascii="Arial" w:eastAsia="Times New Roman" w:hAnsi="Arial" w:cs="Arial"/>
          <w:color w:val="333333"/>
          <w:lang w:val="en"/>
        </w:rPr>
        <w:t>30</w:t>
      </w:r>
    </w:p>
    <w:p w:rsidR="008E1A77" w:rsidRPr="008E1A77" w:rsidRDefault="008E1A77" w:rsidP="008E1A77">
      <w:pPr>
        <w:numPr>
          <w:ilvl w:val="0"/>
          <w:numId w:val="6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n"/>
        </w:rPr>
      </w:pPr>
      <w:proofErr w:type="spellStart"/>
      <w:r w:rsidRPr="008E1A77">
        <w:rPr>
          <w:rFonts w:ascii="Arial" w:eastAsia="Times New Roman" w:hAnsi="Arial" w:cs="Arial"/>
          <w:b/>
          <w:bCs/>
          <w:color w:val="333333"/>
          <w:lang w:val="en"/>
        </w:rPr>
        <w:t>Submitting</w:t>
      </w:r>
      <w:r w:rsidRPr="008E1A77">
        <w:rPr>
          <w:rFonts w:ascii="Arial" w:eastAsia="Times New Roman" w:hAnsi="Arial" w:cs="Arial"/>
          <w:color w:val="333333"/>
          <w:lang w:val="en"/>
        </w:rPr>
        <w:t>a</w:t>
      </w:r>
      <w:proofErr w:type="spellEnd"/>
      <w:r w:rsidRPr="008E1A77">
        <w:rPr>
          <w:rFonts w:ascii="Arial" w:eastAsia="Times New Roman" w:hAnsi="Arial" w:cs="Arial"/>
          <w:color w:val="333333"/>
          <w:lang w:val="en"/>
        </w:rPr>
        <w:t xml:space="preserve"> file upload</w:t>
      </w:r>
    </w:p>
    <w:p w:rsidR="008E1A77" w:rsidRPr="008E1A77" w:rsidRDefault="008E1A77" w:rsidP="008E1A77">
      <w:pPr>
        <w:numPr>
          <w:ilvl w:val="0"/>
          <w:numId w:val="6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val="en"/>
        </w:rPr>
      </w:pPr>
      <w:r w:rsidRPr="008E1A77">
        <w:rPr>
          <w:rFonts w:ascii="Arial" w:eastAsia="Times New Roman" w:hAnsi="Arial" w:cs="Arial"/>
          <w:b/>
          <w:bCs/>
          <w:color w:val="333333"/>
          <w:lang w:val="en"/>
        </w:rPr>
        <w:t xml:space="preserve">File </w:t>
      </w:r>
      <w:proofErr w:type="spellStart"/>
      <w:r w:rsidRPr="008E1A77">
        <w:rPr>
          <w:rFonts w:ascii="Arial" w:eastAsia="Times New Roman" w:hAnsi="Arial" w:cs="Arial"/>
          <w:b/>
          <w:bCs/>
          <w:color w:val="333333"/>
          <w:lang w:val="en"/>
        </w:rPr>
        <w:t>Types</w:t>
      </w:r>
      <w:r w:rsidRPr="008E1A77">
        <w:rPr>
          <w:rFonts w:ascii="Arial" w:eastAsia="Times New Roman" w:hAnsi="Arial" w:cs="Arial"/>
          <w:color w:val="333333"/>
          <w:lang w:val="en"/>
        </w:rPr>
        <w:t>jar</w:t>
      </w:r>
      <w:proofErr w:type="spellEnd"/>
    </w:p>
    <w:p w:rsidR="008E1A77" w:rsidRPr="008E1A77" w:rsidRDefault="008E1A77" w:rsidP="008E1A77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val="en"/>
        </w:rPr>
      </w:pPr>
      <w:r w:rsidRPr="008E1A77">
        <w:rPr>
          <w:rFonts w:ascii="Arial" w:eastAsia="Times New Roman" w:hAnsi="Arial" w:cs="Arial"/>
          <w:color w:val="444444"/>
          <w:sz w:val="24"/>
          <w:szCs w:val="24"/>
          <w:lang w:val="en"/>
        </w:rPr>
        <w:t>Problem</w:t>
      </w:r>
    </w:p>
    <w:p w:rsidR="008E1A77" w:rsidRPr="008E1A77" w:rsidRDefault="008E1A77" w:rsidP="008E1A7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>Write a generic recursive method that prints a linked list in reverse order.</w:t>
      </w:r>
    </w:p>
    <w:p w:rsidR="008E1A77" w:rsidRPr="008E1A77" w:rsidRDefault="008E1A77" w:rsidP="008E1A77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val="en"/>
        </w:rPr>
      </w:pPr>
      <w:r w:rsidRPr="008E1A77">
        <w:rPr>
          <w:rFonts w:ascii="Arial" w:eastAsia="Times New Roman" w:hAnsi="Arial" w:cs="Arial"/>
          <w:color w:val="444444"/>
          <w:sz w:val="24"/>
          <w:szCs w:val="24"/>
          <w:lang w:val="en"/>
        </w:rPr>
        <w:t>Specification</w:t>
      </w:r>
    </w:p>
    <w:p w:rsidR="008E1A77" w:rsidRPr="003A6393" w:rsidRDefault="008E1A77" w:rsidP="008E1A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bookmarkStart w:id="0" w:name="_GoBack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Use Gray's </w:t>
      </w:r>
      <w:proofErr w:type="spellStart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SinglyLinkedList</w:t>
      </w:r>
      <w:proofErr w:type="spellEnd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 class.</w:t>
      </w:r>
    </w:p>
    <w:p w:rsidR="008E1A77" w:rsidRPr="003A6393" w:rsidRDefault="008E1A77" w:rsidP="008E1A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The method should accept a reference to a generic single-linked list and recursively print the list in reverse order.</w:t>
      </w:r>
    </w:p>
    <w:p w:rsidR="008E1A77" w:rsidRPr="003A6393" w:rsidRDefault="008E1A77" w:rsidP="008E1A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Create a test program that:</w:t>
      </w:r>
    </w:p>
    <w:p w:rsidR="008E1A77" w:rsidRPr="003A6393" w:rsidRDefault="008E1A77" w:rsidP="008E1A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proofErr w:type="gramStart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creates</w:t>
      </w:r>
      <w:proofErr w:type="gramEnd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 linked lists of Strings, Integers and </w:t>
      </w:r>
      <w:hyperlink r:id="rId6" w:tooltip="Person.java" w:history="1">
        <w:r w:rsidRPr="003A6393">
          <w:rPr>
            <w:rFonts w:ascii="Arial" w:eastAsia="Times New Roman" w:hAnsi="Arial" w:cs="Arial"/>
            <w:b/>
            <w:color w:val="396EB2"/>
            <w:sz w:val="20"/>
            <w:szCs w:val="20"/>
            <w:lang w:val="en"/>
          </w:rPr>
          <w:t>Persons</w:t>
        </w:r>
      </w:hyperlink>
      <w:r w:rsidRPr="003A6393">
        <w:rPr>
          <w:rFonts w:ascii="Arial" w:eastAsia="Times New Roman" w:hAnsi="Arial" w:cs="Arial"/>
          <w:b/>
          <w:noProof/>
          <w:color w:val="396EB2"/>
          <w:sz w:val="20"/>
          <w:szCs w:val="20"/>
        </w:rPr>
        <w:drawing>
          <wp:inline distT="0" distB="0" distL="0" distR="0" wp14:anchorId="248E92F1" wp14:editId="0CA7FAA6">
            <wp:extent cx="95250" cy="95250"/>
            <wp:effectExtent l="0" t="0" r="0" b="0"/>
            <wp:docPr id="2" name="Picture 2" descr="https://slcc.instructure.com/images/popout.png">
              <a:hlinkClick xmlns:a="http://schemas.openxmlformats.org/drawingml/2006/main" r:id="rId6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lcc.instructure.com/images/popout.png">
                      <a:hlinkClick r:id="rId6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.</w:t>
      </w:r>
    </w:p>
    <w:p w:rsidR="008E1A77" w:rsidRPr="003A6393" w:rsidRDefault="008E1A77" w:rsidP="008E1A7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proofErr w:type="gramStart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prints</w:t>
      </w:r>
      <w:proofErr w:type="gramEnd"/>
      <w:r w:rsidRPr="003A6393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 xml:space="preserve"> each list in-order then passes the list to your method to be printed in reverse-order.</w:t>
      </w:r>
    </w:p>
    <w:bookmarkEnd w:id="0"/>
    <w:p w:rsidR="008E1A77" w:rsidRPr="008E1A77" w:rsidRDefault="008E1A77" w:rsidP="008E1A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>In the method's header comment, include the recursive definition describing the recursive process and base case.</w:t>
      </w:r>
    </w:p>
    <w:p w:rsidR="008E1A77" w:rsidRPr="008E1A77" w:rsidRDefault="008E1A77" w:rsidP="008E1A77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 w:val="24"/>
          <w:szCs w:val="24"/>
          <w:lang w:val="en"/>
        </w:rPr>
      </w:pPr>
      <w:r w:rsidRPr="008E1A77">
        <w:rPr>
          <w:rFonts w:ascii="Arial" w:eastAsia="Times New Roman" w:hAnsi="Arial" w:cs="Arial"/>
          <w:color w:val="444444"/>
          <w:sz w:val="24"/>
          <w:szCs w:val="24"/>
          <w:lang w:val="en"/>
        </w:rPr>
        <w:t>Admin</w:t>
      </w:r>
    </w:p>
    <w:p w:rsidR="008E1A77" w:rsidRPr="008E1A77" w:rsidRDefault="008E1A77" w:rsidP="008E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>Grading</w:t>
      </w:r>
    </w:p>
    <w:p w:rsidR="008E1A77" w:rsidRPr="008E1A77" w:rsidRDefault="008E1A77" w:rsidP="008E1A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>0 points if your program does not compile.</w:t>
      </w:r>
    </w:p>
    <w:p w:rsidR="008E1A77" w:rsidRPr="008E1A77" w:rsidRDefault="008E1A77" w:rsidP="008E1A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8" w:tgtFrame="_blank" w:history="1">
        <w:r w:rsidRPr="008E1A77">
          <w:rPr>
            <w:rFonts w:ascii="Arial" w:eastAsia="Times New Roman" w:hAnsi="Arial" w:cs="Arial"/>
            <w:color w:val="396EB2"/>
            <w:sz w:val="20"/>
            <w:szCs w:val="20"/>
            <w:lang w:val="en"/>
          </w:rPr>
          <w:t>Style Guide</w:t>
        </w:r>
      </w:hyperlink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>.</w:t>
      </w:r>
    </w:p>
    <w:p w:rsidR="008E1A77" w:rsidRPr="008E1A77" w:rsidRDefault="008E1A77" w:rsidP="008E1A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>+5 for each specification met.</w:t>
      </w:r>
    </w:p>
    <w:p w:rsidR="008E1A77" w:rsidRPr="008E1A77" w:rsidRDefault="008E1A77" w:rsidP="008E1A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Submission: An executable </w:t>
      </w:r>
      <w:r w:rsidRPr="008E1A77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JAR</w:t>
      </w: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file that also contains your </w:t>
      </w:r>
      <w:r w:rsidRPr="008E1A77">
        <w:rPr>
          <w:rFonts w:ascii="Lucida Console" w:eastAsia="Times New Roman" w:hAnsi="Lucida Console" w:cs="Courier New"/>
          <w:color w:val="333333"/>
          <w:sz w:val="20"/>
          <w:szCs w:val="20"/>
          <w:lang w:val="en"/>
        </w:rPr>
        <w:t>.java</w:t>
      </w:r>
      <w:r w:rsidRPr="008E1A77">
        <w:rPr>
          <w:rFonts w:ascii="Arial" w:eastAsia="Times New Roman" w:hAnsi="Arial" w:cs="Arial"/>
          <w:color w:val="333333"/>
          <w:sz w:val="20"/>
          <w:szCs w:val="20"/>
          <w:lang w:val="en"/>
        </w:rPr>
        <w:t xml:space="preserve"> source code files.</w:t>
      </w:r>
    </w:p>
    <w:p w:rsidR="0046523F" w:rsidRPr="001D3598" w:rsidRDefault="0046523F" w:rsidP="001D3598"/>
    <w:sectPr w:rsidR="0046523F" w:rsidRPr="001D3598" w:rsidSect="00F33390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1C04F3A"/>
    <w:multiLevelType w:val="multilevel"/>
    <w:tmpl w:val="428A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11D29"/>
    <w:multiLevelType w:val="multilevel"/>
    <w:tmpl w:val="E6C6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AB4E5C"/>
    <w:multiLevelType w:val="multilevel"/>
    <w:tmpl w:val="B236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091049"/>
    <w:multiLevelType w:val="multilevel"/>
    <w:tmpl w:val="E534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711E66"/>
    <w:multiLevelType w:val="multilevel"/>
    <w:tmpl w:val="DF42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2695"/>
    <w:rsid w:val="001D3598"/>
    <w:rsid w:val="00375AD4"/>
    <w:rsid w:val="00392695"/>
    <w:rsid w:val="003A6393"/>
    <w:rsid w:val="00457F70"/>
    <w:rsid w:val="0046523F"/>
    <w:rsid w:val="00825BAF"/>
    <w:rsid w:val="00853B09"/>
    <w:rsid w:val="008B4E44"/>
    <w:rsid w:val="008B5949"/>
    <w:rsid w:val="008E1A77"/>
    <w:rsid w:val="00A465EB"/>
    <w:rsid w:val="00B42C3A"/>
    <w:rsid w:val="00D230CA"/>
    <w:rsid w:val="00D7113B"/>
    <w:rsid w:val="00DD3C40"/>
    <w:rsid w:val="00D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H4">
    <w:name w:val="H4"/>
    <w:basedOn w:val="Normal"/>
    <w:next w:val="Normal"/>
    <w:uiPriority w:val="99"/>
    <w:rsid w:val="00392695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ODE">
    <w:name w:val="CODE"/>
    <w:uiPriority w:val="99"/>
    <w:rsid w:val="00392695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3926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990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6002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0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33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7086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slcc.edu/style-guide.s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files/28767974/download?verifier=r9yyWDpRQDFGeg98Je1vN3eb1A11cwCihp2rJCR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Community College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Eatough</dc:creator>
  <cp:lastModifiedBy>Eatough</cp:lastModifiedBy>
  <cp:revision>22</cp:revision>
  <dcterms:created xsi:type="dcterms:W3CDTF">2012-09-04T20:28:00Z</dcterms:created>
  <dcterms:modified xsi:type="dcterms:W3CDTF">2013-03-25T17:46:00Z</dcterms:modified>
</cp:coreProperties>
</file>
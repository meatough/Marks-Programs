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BE6" w:rsidRPr="00527BE6" w:rsidRDefault="00527BE6" w:rsidP="00527BE6">
      <w:pPr>
        <w:keepNext/>
        <w:autoSpaceDE w:val="0"/>
        <w:autoSpaceDN w:val="0"/>
        <w:adjustRightInd w:val="0"/>
        <w:spacing w:before="100" w:after="100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 w:rsidRPr="00527BE6">
        <w:rPr>
          <w:rFonts w:ascii="Times New Roman" w:hAnsi="Times New Roman" w:cs="Times New Roman"/>
          <w:b/>
          <w:bCs/>
          <w:sz w:val="36"/>
          <w:szCs w:val="36"/>
        </w:rPr>
        <w:t xml:space="preserve">Assignment 10 </w:t>
      </w:r>
    </w:p>
    <w:p w:rsidR="00E87D26" w:rsidRPr="00E87D26" w:rsidRDefault="00E87D26" w:rsidP="00E87D26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b/>
          <w:color w:val="333333"/>
          <w:sz w:val="26"/>
          <w:szCs w:val="26"/>
          <w:lang w:val="en"/>
        </w:rPr>
      </w:pPr>
      <w:r w:rsidRPr="00E87D26">
        <w:rPr>
          <w:rFonts w:ascii="inherit" w:eastAsia="Times New Roman" w:hAnsi="inherit" w:cs="Helvetica"/>
          <w:b/>
          <w:color w:val="333333"/>
          <w:sz w:val="26"/>
          <w:szCs w:val="26"/>
          <w:lang w:val="en"/>
        </w:rPr>
        <w:t>Problem</w:t>
      </w:r>
    </w:p>
    <w:p w:rsidR="00E87D26" w:rsidRPr="00E87D26" w:rsidRDefault="00E87D26" w:rsidP="00E87D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Implement a student list as a binary search tree (BST) with natural ordering defined as last name, first name.</w:t>
      </w:r>
    </w:p>
    <w:p w:rsidR="00E87D26" w:rsidRPr="00E87D26" w:rsidRDefault="00E87D26" w:rsidP="00E87D26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b/>
          <w:color w:val="333333"/>
          <w:sz w:val="26"/>
          <w:szCs w:val="26"/>
          <w:lang w:val="en"/>
        </w:rPr>
      </w:pPr>
      <w:r w:rsidRPr="00E87D26">
        <w:rPr>
          <w:rFonts w:ascii="inherit" w:eastAsia="Times New Roman" w:hAnsi="inherit" w:cs="Helvetica"/>
          <w:b/>
          <w:color w:val="333333"/>
          <w:sz w:val="26"/>
          <w:szCs w:val="26"/>
          <w:lang w:val="en"/>
        </w:rPr>
        <w:t>Specification</w:t>
      </w:r>
    </w:p>
    <w:p w:rsidR="00E87D26" w:rsidRPr="00E87D26" w:rsidRDefault="00E87D26" w:rsidP="00E87D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Each </w:t>
      </w:r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 xml:space="preserve">Student </w:t>
      </w: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record should have the following fields: </w:t>
      </w:r>
    </w:p>
    <w:p w:rsidR="00E87D26" w:rsidRPr="00E87D26" w:rsidRDefault="00E87D26" w:rsidP="00E87D2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studentNumber:Integer</w:t>
      </w:r>
      <w:proofErr w:type="spellEnd"/>
    </w:p>
    <w:p w:rsidR="00E87D26" w:rsidRPr="00E87D26" w:rsidRDefault="00E87D26" w:rsidP="00E87D2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lastname:String</w:t>
      </w:r>
      <w:proofErr w:type="spellEnd"/>
    </w:p>
    <w:p w:rsidR="00E87D26" w:rsidRPr="00E87D26" w:rsidRDefault="00E87D26" w:rsidP="00E87D2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firstName:String</w:t>
      </w:r>
      <w:proofErr w:type="spellEnd"/>
    </w:p>
    <w:p w:rsidR="00E87D26" w:rsidRPr="00E87D26" w:rsidRDefault="00E87D26" w:rsidP="00E87D2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major:String</w:t>
      </w:r>
      <w:proofErr w:type="spellEnd"/>
    </w:p>
    <w:p w:rsidR="00E87D26" w:rsidRPr="00E87D26" w:rsidRDefault="00E87D26" w:rsidP="00E87D2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gpa:Double</w:t>
      </w:r>
      <w:proofErr w:type="spellEnd"/>
    </w:p>
    <w:p w:rsidR="00E87D26" w:rsidRPr="00E87D26" w:rsidRDefault="00E87D26" w:rsidP="00E87D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Run the program from an appropriate menu allowing for the following operations: </w:t>
      </w:r>
    </w:p>
    <w:p w:rsidR="00E87D26" w:rsidRPr="00E87D26" w:rsidRDefault="00E87D26" w:rsidP="00E87D2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Adding a </w:t>
      </w:r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Student</w:t>
      </w: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record</w:t>
      </w:r>
    </w:p>
    <w:p w:rsidR="00E87D26" w:rsidRPr="00E87D26" w:rsidRDefault="00E87D26" w:rsidP="00E87D2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Deleting a </w:t>
      </w:r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Student</w:t>
      </w: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record</w:t>
      </w:r>
    </w:p>
    <w:p w:rsidR="00E87D26" w:rsidRPr="00E87D26" w:rsidRDefault="00E87D26" w:rsidP="00E87D2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Listing students by: </w:t>
      </w:r>
    </w:p>
    <w:p w:rsidR="00E87D26" w:rsidRPr="00E87D26" w:rsidRDefault="00E87D26" w:rsidP="00E87D26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All students</w:t>
      </w:r>
    </w:p>
    <w:p w:rsidR="00E87D26" w:rsidRPr="00E87D26" w:rsidRDefault="00E87D26" w:rsidP="00E87D26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A given major</w:t>
      </w:r>
    </w:p>
    <w:p w:rsidR="00E87D26" w:rsidRPr="00E87D26" w:rsidRDefault="00E87D26" w:rsidP="00E87D26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GPA above a certain value</w:t>
      </w:r>
    </w:p>
    <w:p w:rsidR="00E87D26" w:rsidRPr="00E87D26" w:rsidRDefault="00E87D26" w:rsidP="00E87D26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GPA below a certain value</w:t>
      </w:r>
    </w:p>
    <w:p w:rsidR="00E87D26" w:rsidRPr="00E87D26" w:rsidRDefault="00E87D26" w:rsidP="00E87D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Automatically load the </w:t>
      </w:r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Student</w:t>
      </w: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records from secondary storage each time the program runs.</w:t>
      </w:r>
    </w:p>
    <w:p w:rsidR="00E87D26" w:rsidRPr="00E87D26" w:rsidRDefault="00E87D26" w:rsidP="00E87D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Automatically save the </w:t>
      </w:r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Student</w:t>
      </w: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records before the program ends.</w:t>
      </w:r>
    </w:p>
    <w:p w:rsidR="00E87D26" w:rsidRPr="00E87D26" w:rsidRDefault="00E87D26" w:rsidP="00E87D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Use a custom </w:t>
      </w:r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Visitor</w:t>
      </w: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object to write the </w:t>
      </w:r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Student</w:t>
      </w: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records.</w:t>
      </w:r>
    </w:p>
    <w:p w:rsidR="00E87D26" w:rsidRPr="00E87D26" w:rsidRDefault="00E87D26" w:rsidP="00E87D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Create API-like documentation using </w:t>
      </w:r>
      <w:proofErr w:type="spellStart"/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javadoc</w:t>
      </w:r>
      <w:proofErr w:type="spellEnd"/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 xml:space="preserve"> </w:t>
      </w: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for all the files in the project including the authors. </w:t>
      </w:r>
    </w:p>
    <w:p w:rsidR="00E87D26" w:rsidRPr="00E87D26" w:rsidRDefault="00E87D26" w:rsidP="00E87D2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hyperlink r:id="rId6" w:tgtFrame="_blank" w:history="1">
        <w:proofErr w:type="spellStart"/>
        <w:r w:rsidRPr="00E87D26">
          <w:rPr>
            <w:rFonts w:ascii="Helvetica" w:eastAsia="Times New Roman" w:hAnsi="Helvetica" w:cs="Helvetica"/>
            <w:color w:val="0088CC"/>
            <w:sz w:val="20"/>
            <w:szCs w:val="20"/>
            <w:lang w:val="en"/>
          </w:rPr>
          <w:t>Dietel</w:t>
        </w:r>
        <w:proofErr w:type="spellEnd"/>
        <w:r w:rsidRPr="00E87D26">
          <w:rPr>
            <w:rFonts w:ascii="Helvetica" w:eastAsia="Times New Roman" w:hAnsi="Helvetica" w:cs="Helvetica"/>
            <w:color w:val="0088CC"/>
            <w:sz w:val="20"/>
            <w:szCs w:val="20"/>
            <w:lang w:val="en"/>
          </w:rPr>
          <w:t xml:space="preserve"> Appendix M</w:t>
        </w:r>
      </w:hyperlink>
    </w:p>
    <w:p w:rsidR="00E87D26" w:rsidRPr="00E87D26" w:rsidRDefault="00E87D26" w:rsidP="00E87D2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hyperlink r:id="rId7" w:tgtFrame="_blank" w:history="1">
        <w:r w:rsidRPr="00E87D26">
          <w:rPr>
            <w:rFonts w:ascii="Helvetica" w:eastAsia="Times New Roman" w:hAnsi="Helvetica" w:cs="Helvetica"/>
            <w:color w:val="0088CC"/>
            <w:sz w:val="20"/>
            <w:szCs w:val="20"/>
            <w:lang w:val="en"/>
          </w:rPr>
          <w:t>Tutorial</w:t>
        </w:r>
      </w:hyperlink>
    </w:p>
    <w:p w:rsidR="00E87D26" w:rsidRPr="00E87D26" w:rsidRDefault="00E87D26" w:rsidP="00E87D26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6"/>
          <w:szCs w:val="26"/>
          <w:lang w:val="en"/>
        </w:rPr>
      </w:pPr>
      <w:r w:rsidRPr="00E87D26">
        <w:rPr>
          <w:rFonts w:ascii="inherit" w:eastAsia="Times New Roman" w:hAnsi="inherit" w:cs="Helvetica"/>
          <w:color w:val="333333"/>
          <w:sz w:val="26"/>
          <w:szCs w:val="26"/>
          <w:lang w:val="en"/>
        </w:rPr>
        <w:t>Admin</w:t>
      </w:r>
    </w:p>
    <w:p w:rsidR="00E87D26" w:rsidRPr="00E87D26" w:rsidRDefault="00E87D26" w:rsidP="00E87D2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Grading </w:t>
      </w:r>
    </w:p>
    <w:p w:rsidR="00E87D26" w:rsidRPr="00E87D26" w:rsidRDefault="00E87D26" w:rsidP="00E87D26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0 points if your program does not compile.</w:t>
      </w:r>
    </w:p>
    <w:p w:rsidR="00E87D26" w:rsidRPr="00E87D26" w:rsidRDefault="00E87D26" w:rsidP="00E87D26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+5 for comments, indentation and placement of {} per </w:t>
      </w:r>
      <w:hyperlink r:id="rId8" w:tgtFrame="_blank" w:history="1">
        <w:r w:rsidRPr="00E87D26">
          <w:rPr>
            <w:rFonts w:ascii="Helvetica" w:eastAsia="Times New Roman" w:hAnsi="Helvetica" w:cs="Helvetica"/>
            <w:color w:val="0088CC"/>
            <w:sz w:val="20"/>
            <w:szCs w:val="20"/>
            <w:lang w:val="en"/>
          </w:rPr>
          <w:t>Style Guide</w:t>
        </w:r>
      </w:hyperlink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.</w:t>
      </w:r>
    </w:p>
    <w:p w:rsidR="00E87D26" w:rsidRPr="00E87D26" w:rsidRDefault="00E87D26" w:rsidP="00E87D26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+5 for each specification met.</w:t>
      </w:r>
    </w:p>
    <w:p w:rsidR="00E87D26" w:rsidRDefault="00E87D26" w:rsidP="00E87D2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Submission: An executable </w:t>
      </w:r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JAR</w:t>
      </w: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file that also contains your </w:t>
      </w:r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.java</w:t>
      </w: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source code files and your </w:t>
      </w:r>
      <w:r w:rsidRPr="00E87D2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.html</w:t>
      </w:r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documentation (</w:t>
      </w:r>
      <w:proofErr w:type="spellStart"/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javadoc</w:t>
      </w:r>
      <w:proofErr w:type="spellEnd"/>
      <w:r w:rsidRPr="00E87D2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) files.</w:t>
      </w:r>
    </w:p>
    <w:p w:rsidR="007B1A0A" w:rsidRDefault="007B1A0A" w:rsidP="007B1A0A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</w:p>
    <w:p w:rsidR="0046523F" w:rsidRPr="009646C4" w:rsidRDefault="0046523F" w:rsidP="00E87D26">
      <w:pPr>
        <w:keepNext/>
        <w:autoSpaceDE w:val="0"/>
        <w:autoSpaceDN w:val="0"/>
        <w:adjustRightInd w:val="0"/>
        <w:spacing w:before="100" w:after="100" w:line="240" w:lineRule="auto"/>
        <w:outlineLvl w:val="4"/>
      </w:pPr>
      <w:bookmarkStart w:id="0" w:name="_GoBack"/>
      <w:bookmarkEnd w:id="0"/>
    </w:p>
    <w:sectPr w:rsidR="0046523F" w:rsidRPr="009646C4" w:rsidSect="00F33390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18011AFF"/>
    <w:multiLevelType w:val="multilevel"/>
    <w:tmpl w:val="CAA8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907C2B"/>
    <w:multiLevelType w:val="multilevel"/>
    <w:tmpl w:val="C2AC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2695"/>
    <w:rsid w:val="00375AD4"/>
    <w:rsid w:val="00392695"/>
    <w:rsid w:val="0046523F"/>
    <w:rsid w:val="00527BE6"/>
    <w:rsid w:val="00761C47"/>
    <w:rsid w:val="007B1A0A"/>
    <w:rsid w:val="00825BAF"/>
    <w:rsid w:val="00853B09"/>
    <w:rsid w:val="008B4E44"/>
    <w:rsid w:val="009646C4"/>
    <w:rsid w:val="00984011"/>
    <w:rsid w:val="00A465EB"/>
    <w:rsid w:val="00B42C3A"/>
    <w:rsid w:val="00D7113B"/>
    <w:rsid w:val="00DD3C40"/>
    <w:rsid w:val="00DE4E11"/>
    <w:rsid w:val="00E8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Normal"/>
    <w:uiPriority w:val="99"/>
    <w:rsid w:val="00392695"/>
    <w:pPr>
      <w:keepNext/>
      <w:autoSpaceDE w:val="0"/>
      <w:autoSpaceDN w:val="0"/>
      <w:adjustRightInd w:val="0"/>
      <w:spacing w:before="100" w:after="100" w:line="240" w:lineRule="auto"/>
      <w:outlineLvl w:val="2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H4">
    <w:name w:val="H4"/>
    <w:basedOn w:val="Normal"/>
    <w:next w:val="Normal"/>
    <w:uiPriority w:val="99"/>
    <w:rsid w:val="00392695"/>
    <w:pPr>
      <w:keepNext/>
      <w:autoSpaceDE w:val="0"/>
      <w:autoSpaceDN w:val="0"/>
      <w:adjustRightInd w:val="0"/>
      <w:spacing w:before="100" w:after="100" w:line="24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CODE">
    <w:name w:val="CODE"/>
    <w:uiPriority w:val="99"/>
    <w:rsid w:val="00392695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3926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3848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87408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2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0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1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1122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20292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3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8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39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85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4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8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04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0406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59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65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11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12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0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5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36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6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99659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79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918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7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70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3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49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6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45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398222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01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10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07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8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13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30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96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7010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21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599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28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0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33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27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39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95419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8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10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04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92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13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36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8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86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266086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85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46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75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53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24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3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09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76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03052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90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80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89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43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46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05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2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49108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80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6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44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49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46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10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40989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81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431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1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61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03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83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62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03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5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63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591279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3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55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78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65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slcc.edu/style-guide.s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documentation/index-13786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slcc.edu/~bairdro/CS1410/PDF/jhtp_appm_using_javadoc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Salt Lake Community College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Eatough</dc:creator>
  <cp:lastModifiedBy>Eatough</cp:lastModifiedBy>
  <cp:revision>8</cp:revision>
  <dcterms:created xsi:type="dcterms:W3CDTF">2013-04-01T20:05:00Z</dcterms:created>
  <dcterms:modified xsi:type="dcterms:W3CDTF">2013-04-08T18:05:00Z</dcterms:modified>
</cp:coreProperties>
</file>